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64"/>
      </w:pPr>
      <w:r>
        <w:pict>
          <v:group style="position:absolute;margin-left:85.1pt;margin-top:17.7157pt;width:425.1pt;height:0pt;mso-position-horizontal-relative:page;mso-position-vertical-relative:paragraph;z-index:-1098" coordorigin="1702,354" coordsize="8502,0">
            <v:shape style="position:absolute;left:1702;top:354;width:8502;height:0" coordorigin="1702,354" coordsize="8502,0" path="m1702,354l10204,354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ontrol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ocumento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v1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2007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enerado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 w:right="100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upos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o: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upo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ngen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e:</w:t>
      </w:r>
      <w:r>
        <w:rPr>
          <w:rFonts w:cs="Arial" w:hAnsi="Arial" w:eastAsia="Arial" w:ascii="Arial"/>
          <w:i/>
          <w:color w:val="003366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Fu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Tal</w:t>
      </w:r>
      <w:r>
        <w:rPr>
          <w:rFonts w:cs="Arial" w:hAnsi="Arial" w:eastAsia="Arial" w:ascii="Arial"/>
          <w:i/>
          <w:color w:val="003366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enga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864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bado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 w:right="100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buc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864" w:right="10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sonas</w:t>
      </w:r>
      <w:r>
        <w:rPr>
          <w:rFonts w:cs="Arial" w:hAnsi="Arial" w:eastAsia="Arial" w:ascii="Arial"/>
          <w:i/>
          <w:color w:val="003366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pueden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deben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os: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67"/>
        <w:ind w:left="1864" w:right="14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cance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pañ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upos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úb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buc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"/>
        <w:ind w:left="1864"/>
        <w:sectPr>
          <w:pgNumType w:start="1"/>
          <w:pgMar w:header="604" w:footer="694" w:top="1440" w:bottom="280" w:left="1540" w:right="1580"/>
          <w:headerReference w:type="default" r:id="rId4"/>
          <w:headerReference w:type="default" r:id="rId5"/>
          <w:footerReference w:type="default" r:id="rId6"/>
          <w:footerReference w:type="default" r:id="rId7"/>
          <w:pgSz w:w="11900" w:h="16840"/>
        </w:sectPr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…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64"/>
      </w:pPr>
      <w:r>
        <w:pict>
          <v:group style="position:absolute;margin-left:85.1pt;margin-top:17.7157pt;width:425.1pt;height:0pt;mso-position-horizontal-relative:page;mso-position-vertical-relative:paragraph;z-index:-1097" coordorigin="1702,354" coordsize="8502,0">
            <v:shape style="position:absolute;left:1702;top:354;width:8502;height:0" coordorigin="1702,354" coordsize="8502,0" path="m1702,354l10204,354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Í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ndice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oy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opó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tivo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.5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vol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Z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sos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sio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Rol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YE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oy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lín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Obj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tivos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ión.................................................................................................................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ntos................................................................................................................................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11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ión.....................................................................................................................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12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as.......................................................................................................................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qui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svi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ión........................................................................................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Adquisi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.13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13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supu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13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.14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  <w:sectPr>
          <w:pgMar w:header="604" w:footer="694" w:top="1440" w:bottom="280" w:left="1540" w:right="1580"/>
          <w:pgSz w:w="1190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uimi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14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ndi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.14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sgo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oy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É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ollo...........................................................................................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sos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ia.............................................................................................................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io...........................................................................................................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Cali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sol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ov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sias......................................................................................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.19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so................................................................................................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ES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7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4"/>
      </w:pPr>
      <w:r>
        <w:rPr>
          <w:rFonts w:cs="Arial" w:hAnsi="Arial" w:eastAsia="Arial" w:ascii="Arial"/>
          <w:b/>
          <w:spacing w:val="-9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X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xo...............................................................................................................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.22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ias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.22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sumos................................................................................................................................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.22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dos...............................................................................................................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23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losa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os..........................................................................................................................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4"/>
      </w:pP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a...............................................................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.23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otip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do.......................................................................................................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.23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"/>
        <w:ind w:left="404"/>
        <w:sectPr>
          <w:pgMar w:header="604" w:footer="694" w:top="1440" w:bottom="280" w:left="1540" w:right="1580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ntos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.23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96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b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u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m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to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zo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uchas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aún,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ezas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o: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a;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dando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esgos,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7"/>
        <w:sectPr>
          <w:pgMar w:header="604" w:footer="694" w:top="1500" w:bottom="280" w:left="1540" w:right="1580"/>
          <w:pgSz w:w="11900" w:h="16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esca,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enga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uego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95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G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-5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-7"/>
          <w:w w:val="100"/>
          <w:position w:val="2"/>
          <w:sz w:val="32"/>
          <w:szCs w:val="32"/>
        </w:rPr>
        <w:t>y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to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3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poco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uda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ender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uden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conceb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cód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pañado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94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cripción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ro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ecto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6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hí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dudas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o?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opós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pá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vos.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engua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nnecesa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engua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osea,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Lengua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acep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pequeño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auto" w:line="632"/>
        <w:ind w:left="1864" w:right="5609"/>
      </w:pPr>
      <w:r>
        <w:rPr>
          <w:rFonts w:cs="Arial Black" w:hAnsi="Arial Black" w:eastAsia="Arial Black" w:ascii="Arial Black"/>
          <w:b/>
          <w:spacing w:val="3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rop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ó</w:t>
      </w:r>
      <w:r>
        <w:rPr>
          <w:rFonts w:cs="Arial Black" w:hAnsi="Arial Black" w:eastAsia="Arial Black" w:ascii="Arial Black"/>
          <w:b/>
          <w:spacing w:val="-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ito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lc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nce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bje</w:t>
      </w:r>
      <w:r>
        <w:rPr>
          <w:rFonts w:cs="Arial Black" w:hAnsi="Arial Black" w:eastAsia="Arial Black" w:ascii="Arial Black"/>
          <w:b/>
          <w:spacing w:val="1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-1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os</w:t>
      </w:r>
      <w:r>
        <w:rPr>
          <w:rFonts w:cs="Arial Black" w:hAnsi="Arial Black" w:eastAsia="Arial Black" w:ascii="Arial Black"/>
          <w:spacing w:val="0"/>
          <w:sz w:val="24"/>
          <w:szCs w:val="24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93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unciones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tricciones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uego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descub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undo,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pocos.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onces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onan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engua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anco,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00"/>
        <w:ind w:left="164"/>
      </w:pPr>
      <w:r>
        <w:pict>
          <v:group style="position:absolute;margin-left:85.1pt;margin-top:18.457pt;width:425.1pt;height:0pt;mso-position-horizontal-relative:page;mso-position-vertical-relative:paragraph;z-index:-1092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rtículos</w:t>
      </w:r>
      <w:r>
        <w:rPr>
          <w:rFonts w:cs="Arial Black" w:hAnsi="Arial Black" w:eastAsia="Arial Black" w:ascii="Arial Black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rte</w:t>
      </w:r>
      <w:r>
        <w:rPr>
          <w:rFonts w:cs="Arial Black" w:hAnsi="Arial Black" w:eastAsia="Arial Black" w:ascii="Arial Black"/>
          <w:b/>
          <w:spacing w:val="1"/>
          <w:w w:val="100"/>
          <w:position w:val="-1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actos</w:t>
      </w:r>
      <w:r>
        <w:rPr>
          <w:rFonts w:cs="Arial Black" w:hAnsi="Arial Black" w:eastAsia="Arial Black" w:ascii="Arial Black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-1"/>
          <w:sz w:val="24"/>
          <w:szCs w:val="24"/>
        </w:rPr>
        <w:t>entregar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ue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opós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8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o: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docu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cód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go,</w:t>
            </w:r>
            <w:r>
              <w:rPr>
                <w:rFonts w:cs="Arial" w:hAnsi="Arial" w:eastAsia="Arial" w:ascii="Arial"/>
                <w:i/>
                <w:color w:val="003366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171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Func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i/>
                <w:color w:val="003366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-4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Arial" w:hAnsi="Arial" w:eastAsia="Arial" w:ascii="Arial"/>
                <w:i/>
                <w:color w:val="003366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va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oyec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gene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64"/>
      </w:pPr>
      <w:r>
        <w:pict>
          <v:group style="position:absolute;margin-left:85.1pt;margin-top:17.7157pt;width:425.1pt;height:0pt;mso-position-horizontal-relative:page;mso-position-vertical-relative:paragraph;z-index:-1091" coordorigin="1702,354" coordsize="8502,0">
            <v:shape style="position:absolute;left:1702;top:354;width:8502;height:0" coordorigin="1702,354" coordsize="8502,0" path="m1702,354l10204,354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olución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re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ente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ocumento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Todo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cado.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cuando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habe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cos,</w:t>
      </w:r>
      <w:r>
        <w:rPr>
          <w:rFonts w:cs="Arial" w:hAnsi="Arial" w:eastAsia="Arial" w:ascii="Arial"/>
          <w:i/>
          <w:color w:val="003366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seña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avance,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uego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90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8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g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z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ó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4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-5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-5"/>
          <w:w w:val="100"/>
          <w:position w:val="2"/>
          <w:sz w:val="32"/>
          <w:szCs w:val="32"/>
        </w:rPr>
        <w:t>y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to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adas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vos”</w:t>
      </w:r>
      <w:r>
        <w:rPr>
          <w:rFonts w:cs="Arial" w:hAnsi="Arial" w:eastAsia="Arial" w:ascii="Arial"/>
          <w:i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anos.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evar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esponsab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ades.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gual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89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Organización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tructura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98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apoyado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88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nter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aces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anales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ontacto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gnadas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epo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87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ecur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Humanos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-2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ionales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eo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co,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ono,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3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5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sectPr>
          <w:pgMar w:header="604" w:footer="694" w:top="1440" w:bottom="280" w:left="1540" w:right="1580"/>
          <w:pgSz w:w="11900" w:h="16840"/>
        </w:sectPr>
      </w:pP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64"/>
      </w:pPr>
      <w:r>
        <w:pict>
          <v:group style="position:absolute;margin-left:85.1pt;margin-top:17.7157pt;width:425.1pt;height:0pt;mso-position-horizontal-relative:page;mso-position-vertical-relative:paragraph;z-index:-1086" coordorigin="1702,354" coordsize="8502,0">
            <v:shape style="position:absolute;left:1702;top:354;width:8502;height:0" coordorigin="1702,354" coordsize="8502,0" path="m1702,354l10204,354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oles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pon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abilidades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deben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gún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;</w:t>
      </w:r>
      <w:r>
        <w:rPr>
          <w:rFonts w:cs="Arial" w:hAnsi="Arial" w:eastAsia="Arial" w:ascii="Arial"/>
          <w:i/>
          <w:color w:val="003366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eas,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dades,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en,</w:t>
      </w:r>
      <w:r>
        <w:rPr>
          <w:rFonts w:cs="Arial" w:hAnsi="Arial" w:eastAsia="Arial" w:ascii="Arial"/>
          <w:i/>
          <w:color w:val="003366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cabo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a;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¿qué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pone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?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esponsab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99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veces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esponsab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i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por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6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 w:lineRule="exact" w:line="240"/>
              <w:ind w:left="109" w:right="76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eo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co,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ono,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sectPr>
          <w:pgMar w:header="604" w:footer="694" w:top="1440" w:bottom="280" w:left="1540" w:right="158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85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G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ó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-5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-5"/>
          <w:w w:val="100"/>
          <w:position w:val="2"/>
          <w:sz w:val="32"/>
          <w:szCs w:val="32"/>
        </w:rPr>
        <w:t>y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to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4"/>
      </w:pPr>
      <w:r>
        <w:rPr>
          <w:rFonts w:cs="Arial" w:hAnsi="Arial" w:eastAsia="Arial" w:ascii="Arial"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go,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duda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opós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oveer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84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timados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ro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ecto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cuns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egado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unda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undadas,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echa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83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ro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ecto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4302"/>
      </w:pP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-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í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neas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b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6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oncepc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pasar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ones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Fecha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Fecha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8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596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21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ub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2007]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274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nov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2007]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oncepc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sectPr>
          <w:pgMar w:header="604" w:footer="694" w:top="1440" w:bottom="280" w:left="1540" w:right="1580"/>
          <w:pgSz w:w="11900" w:h="16840"/>
        </w:sectPr>
      </w:pP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ones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Fecha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Fecha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4" w:hRule="exact"/>
        </w:trPr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esc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pc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vos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6" w:hRule="exact"/>
        </w:trPr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354"/>
            </w:pP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ene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dades</w:t>
            </w:r>
            <w:r>
              <w:rPr>
                <w:rFonts w:cs="Arial" w:hAnsi="Arial" w:eastAsia="Arial" w:ascii="Arial"/>
                <w:i/>
                <w:color w:val="003366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sob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8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507"/>
            </w:pP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[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vos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color w:val="003366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i/>
                <w:color w:val="003366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que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espe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nea</w:t>
            </w: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base]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83" w:hRule="exact"/>
        </w:trPr>
        <w:tc>
          <w:tcPr>
            <w:tcW w:w="1680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i/>
                <w:color w:val="003366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i/>
                <w:color w:val="003366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color w:val="003366"/>
                <w:spacing w:val="0"/>
                <w:w w:val="100"/>
                <w:sz w:val="22"/>
                <w:szCs w:val="22"/>
              </w:rPr>
              <w:t>]</w:t>
            </w:r>
            <w:r>
              <w:rPr>
                <w:rFonts w:cs="Arial" w:hAnsi="Arial" w:eastAsia="Arial" w:asci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8" w:type="dxa"/>
            <w:vMerge w:val="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984" w:type="dxa"/>
            <w:vMerge w:val="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1902" w:hRule="exact"/>
        </w:trPr>
        <w:tc>
          <w:tcPr>
            <w:tcW w:w="1680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oncepc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" w:lineRule="exact" w:line="240"/>
              <w:ind w:left="109" w:right="271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desa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pasos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que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9" w:right="9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sopo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ecer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/>
        </w:tc>
      </w:tr>
      <w:tr>
        <w:trPr>
          <w:trHeight w:val="1252" w:hRule="exact"/>
        </w:trPr>
        <w:tc>
          <w:tcPr>
            <w:tcW w:w="1680" w:type="dxa"/>
            <w:vMerge w:val=""/>
            <w:tcBorders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14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dad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qué”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debe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/>
        </w:tc>
      </w:tr>
      <w:tr>
        <w:trPr>
          <w:trHeight w:val="1362" w:hRule="exact"/>
        </w:trPr>
        <w:tc>
          <w:tcPr>
            <w:tcW w:w="1680" w:type="dxa"/>
            <w:vMerge w:val="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15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dades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os.</w:t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1649" w:hRule="exact"/>
        </w:trPr>
        <w:tc>
          <w:tcPr>
            <w:tcW w:w="1680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 w:lineRule="exact" w:line="240"/>
              <w:ind w:left="109" w:right="22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aná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seño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ado.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gene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una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lineRule="exact" w:line="240"/>
              <w:ind w:left="109" w:right="25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both"/>
              <w:spacing w:before="1"/>
              <w:ind w:left="109" w:right="7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bases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cons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o.</w:t>
            </w:r>
          </w:p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/>
        </w:tc>
      </w:tr>
      <w:tr>
        <w:trPr>
          <w:trHeight w:val="999" w:hRule="exact"/>
        </w:trPr>
        <w:tc>
          <w:tcPr>
            <w:tcW w:w="1680" w:type="dxa"/>
            <w:vMerge w:val=""/>
            <w:tcBorders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18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o”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equ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os.</w:t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/>
        </w:tc>
      </w:tr>
      <w:tr>
        <w:trPr>
          <w:trHeight w:val="1108" w:hRule="exact"/>
        </w:trPr>
        <w:tc>
          <w:tcPr>
            <w:tcW w:w="1680" w:type="dxa"/>
            <w:vMerge w:val="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24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dades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ngen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ca.</w:t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891" w:hRule="exact"/>
        </w:trPr>
        <w:tc>
          <w:tcPr>
            <w:tcW w:w="1680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26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uebas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ponen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es.</w:t>
            </w:r>
          </w:p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</w:tcPr>
          <w:p/>
        </w:tc>
      </w:tr>
      <w:tr>
        <w:trPr>
          <w:trHeight w:val="1615" w:hRule="exact"/>
        </w:trPr>
        <w:tc>
          <w:tcPr>
            <w:tcW w:w="1680" w:type="dxa"/>
            <w:vMerge w:val="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8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20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hace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aquí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o.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cons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eque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do.</w:t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sectPr>
          <w:pgMar w:header="604" w:footer="694" w:top="1440" w:bottom="280" w:left="1540" w:right="1580"/>
          <w:pgSz w:w="11900" w:h="16840"/>
        </w:sectPr>
      </w:pP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4" w:hRule="exact"/>
        </w:trPr>
        <w:tc>
          <w:tcPr>
            <w:tcW w:w="1680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9"/>
            </w:pP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3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9"/>
            </w:pP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esc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pc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98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9"/>
            </w:pP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vos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i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i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98" w:hRule="exact"/>
        </w:trPr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" w:lineRule="exact" w:line="240"/>
              <w:ind w:left="109" w:right="7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ega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pues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oducc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18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gan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uso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desa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ado.</w:t>
            </w:r>
          </w:p>
          <w:p>
            <w:pPr>
              <w:rPr>
                <w:sz w:val="24"/>
                <w:szCs w:val="24"/>
              </w:rPr>
              <w:jc w:val="left"/>
              <w:spacing w:before="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9" w:right="15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oco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pasa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dades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desp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egue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ón.</w:t>
            </w:r>
          </w:p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  <w:tr>
        <w:trPr>
          <w:trHeight w:val="494" w:hRule="exact"/>
        </w:trPr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2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W w:w="39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</w:tr>
    </w:tbl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spacing w:lineRule="exact" w:line="320"/>
        <w:ind w:left="1864" w:right="3876"/>
      </w:pPr>
      <w:r>
        <w:rPr>
          <w:rFonts w:cs="Arial Black" w:hAnsi="Arial Black" w:eastAsia="Arial Black" w:ascii="Arial Black"/>
          <w:b/>
          <w:spacing w:val="2"/>
          <w:position w:val="1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bje</w:t>
      </w:r>
      <w:r>
        <w:rPr>
          <w:rFonts w:cs="Arial Black" w:hAnsi="Arial Black" w:eastAsia="Arial Black" w:ascii="Arial Black"/>
          <w:b/>
          <w:spacing w:val="1"/>
          <w:position w:val="1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-1"/>
          <w:position w:val="1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os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or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1"/>
          <w:position w:val="1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position w:val="1"/>
          <w:sz w:val="24"/>
          <w:szCs w:val="24"/>
        </w:rPr>
        <w:t>eración</w:t>
      </w:r>
      <w:r>
        <w:rPr>
          <w:rFonts w:cs="Arial Black" w:hAnsi="Arial Black" w:eastAsia="Arial Black" w:ascii="Arial Black"/>
          <w:spacing w:val="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eve,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buscan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0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unque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poco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aunque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buen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ugar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5223"/>
      </w:pPr>
      <w:r>
        <w:rPr>
          <w:rFonts w:cs="Arial Black" w:hAnsi="Arial Black" w:eastAsia="Arial Black" w:ascii="Arial Black"/>
          <w:b/>
          <w:spacing w:val="3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ncreme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tos</w:t>
      </w:r>
      <w:r>
        <w:rPr>
          <w:rFonts w:cs="Arial Black" w:hAnsi="Arial Black" w:eastAsia="Arial Black" w:ascii="Arial Black"/>
          <w:spacing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onal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aunque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spec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vaya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ando.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4409"/>
      </w:pPr>
      <w:r>
        <w:rPr>
          <w:rFonts w:cs="Arial Black" w:hAnsi="Arial Black" w:eastAsia="Arial Black" w:ascii="Arial Black"/>
          <w:b/>
          <w:spacing w:val="1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ia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g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rama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ntt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102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4929"/>
      </w:pP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ia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g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rama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W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B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1025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spacing w:lineRule="exact" w:line="320"/>
        <w:ind w:left="1864" w:right="4661"/>
      </w:pP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2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ormaci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ó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102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82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lanes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teración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6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según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vayan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anscu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81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tión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por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áreas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uchos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evados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año,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cuando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egar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guno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oceso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deas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5489"/>
      </w:pPr>
      <w:r>
        <w:rPr>
          <w:rFonts w:cs="Arial Black" w:hAnsi="Arial Black" w:eastAsia="Arial Black" w:ascii="Arial Black"/>
          <w:b/>
          <w:spacing w:val="1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eq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u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-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it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esque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edades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o;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nueve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pañ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onces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1338"/>
      </w:pP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trol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iacion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-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lani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ic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3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e)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2"/>
        <w:ind w:left="1864" w:right="99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poco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pesado;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4288"/>
      </w:pP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-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qui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6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enes,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esponsab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oceder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apsos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oceder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3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cuyo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2861"/>
      </w:pP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-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renamie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to</w:t>
      </w:r>
      <w:r>
        <w:rPr>
          <w:rFonts w:cs="Arial Black" w:hAnsi="Arial Black" w:eastAsia="Arial Black" w:ascii="Arial Black"/>
          <w:b/>
          <w:spacing w:val="-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nterno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3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uchos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gunos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ando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donde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dades: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6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oceder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apsos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3796"/>
      </w:pP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trol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upu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esupues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ensa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6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uchas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nes</w:t>
      </w:r>
      <w:r>
        <w:rPr>
          <w:rFonts w:cs="Arial" w:hAnsi="Arial" w:eastAsia="Arial" w:ascii="Arial"/>
          <w:i/>
          <w:color w:val="003366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-3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spacing w:lineRule="exact" w:line="320"/>
        <w:ind w:left="1864" w:right="4450"/>
      </w:pP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trol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alidad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98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oveer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esponden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o: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1"/>
        <w:ind w:left="1864" w:right="509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3782"/>
      </w:pPr>
      <w:r>
        <w:rPr>
          <w:rFonts w:cs="Arial Black" w:hAnsi="Arial Black" w:eastAsia="Arial Black" w:ascii="Arial Black"/>
          <w:b/>
          <w:spacing w:val="3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eguimie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to</w:t>
      </w:r>
      <w:r>
        <w:rPr>
          <w:rFonts w:cs="Arial Black" w:hAnsi="Arial Black" w:eastAsia="Arial Black" w:ascii="Arial Black"/>
          <w:b/>
          <w:spacing w:val="-2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2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nce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avance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donde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e;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hecho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avance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o;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ayuda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upos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gún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epo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dades,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3861"/>
      </w:pP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M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é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ric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-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ndicado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10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odo,</w:t>
      </w:r>
      <w:r>
        <w:rPr>
          <w:rFonts w:cs="Arial" w:hAnsi="Arial" w:eastAsia="Arial" w:ascii="Arial"/>
          <w:i/>
          <w:color w:val="003366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udes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basándose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nú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80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gos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egar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cador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cobe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hoc)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paña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esgo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ud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daño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causa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64"/>
      </w:pPr>
      <w:r>
        <w:pict>
          <v:group style="position:absolute;margin-left:85.1pt;margin-top:17.6157pt;width:425.1pt;height:0pt;mso-position-horizontal-relative:page;mso-position-vertical-relative:paragraph;z-index:-1079" coordorigin="1702,352" coordsize="8502,0">
            <v:shape style="position:absolute;left:1702;top:352;width:8502;height:0" coordorigin="1702,352" coordsize="8502,0" path="m1702,352l10204,352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Finiquito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ierre</w:t>
      </w:r>
      <w:r>
        <w:rPr>
          <w:rFonts w:cs="Arial Black" w:hAnsi="Arial Black" w:eastAsia="Arial Black" w:ascii="Arial Black"/>
          <w:b/>
          <w:spacing w:val="2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ro</w:t>
      </w:r>
      <w:r>
        <w:rPr>
          <w:rFonts w:cs="Arial Black" w:hAnsi="Arial Black" w:eastAsia="Arial Black" w:ascii="Arial Black"/>
          <w:b/>
          <w:spacing w:val="-1"/>
          <w:w w:val="100"/>
          <w:position w:val="1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position w:val="1"/>
          <w:sz w:val="24"/>
          <w:szCs w:val="24"/>
        </w:rPr>
        <w:t>ecto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i/>
          <w:color w:val="003366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duda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gnado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neces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gnado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poder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pasar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pensado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78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G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ó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T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é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7"/>
      </w:pPr>
      <w:r>
        <w:rPr>
          <w:rFonts w:cs="Arial" w:hAnsi="Arial" w:eastAsia="Arial" w:ascii="Arial"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ender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cabo.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oceso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neces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36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ecoge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77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on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iguración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Método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arrollo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onoc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0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76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ecur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Guías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erencia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3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écn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3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asos</w:t>
      </w:r>
      <w:r>
        <w:rPr>
          <w:rFonts w:cs="Arial" w:hAnsi="Arial" w:eastAsia="Arial" w:ascii="Arial"/>
          <w:i/>
          <w:color w:val="003366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1"/>
        <w:ind w:left="1864" w:right="313"/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75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rae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tructura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aspec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espec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91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74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ceptación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pasos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bueno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gún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aspec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  <w:sectPr>
          <w:pgMar w:header="604" w:footer="694" w:top="148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uy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uchas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uebas,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onces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73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G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ó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-2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2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6"/>
          <w:w w:val="100"/>
          <w:position w:val="2"/>
          <w:sz w:val="32"/>
          <w:szCs w:val="32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te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dades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ocesos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opo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72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on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iguración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y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ambio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pensado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asegu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asado.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71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aluación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0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uado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uye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eun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avance,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aud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70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ocumentación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4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ucha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usua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pág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vue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69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eguramiento</w:t>
      </w:r>
      <w:r>
        <w:rPr>
          <w:rFonts w:cs="Arial Black" w:hAnsi="Arial Black" w:eastAsia="Arial Black" w:ascii="Arial Black"/>
          <w:b/>
          <w:spacing w:val="4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alidad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0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w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ada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–es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a–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3"/>
      </w:pP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dad.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segundo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pasos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ugar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oduc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encuen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ú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señado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dad.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68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olución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ontro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er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caso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67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ontratación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cosas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necesa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son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i/>
          <w:color w:val="003366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apsos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exact" w:line="240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66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Mejoramiento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roce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6"/>
        <w:sectPr>
          <w:pgMar w:header="604" w:footer="694" w:top="1480" w:bottom="280" w:left="1540" w:right="1580"/>
          <w:headerReference w:type="default" r:id="rId8"/>
          <w:headerReference w:type="default" r:id="rId9"/>
          <w:pgSz w:w="11900" w:h="16840"/>
        </w:sectPr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ocesos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exp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puede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ayudar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6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oye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onces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 w:right="101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ndepen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haga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65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P</w:t>
      </w:r>
      <w:r>
        <w:rPr>
          <w:rFonts w:cs="Arial Black" w:hAnsi="Arial Black" w:eastAsia="Arial Black" w:ascii="Arial Black"/>
          <w:b/>
          <w:spacing w:val="-3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d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c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i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l</w: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  <w:sectPr>
          <w:pgMar w:header="604" w:footer="694" w:top="1480" w:bottom="280" w:left="1540" w:right="1580"/>
          <w:pgSz w:w="11900" w:h="16840"/>
        </w:sectPr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egún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i/>
          <w:color w:val="003366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i/>
          <w:color w:val="003366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32"/>
          <w:szCs w:val="32"/>
        </w:rPr>
        <w:jc w:val="left"/>
        <w:spacing w:lineRule="exact" w:line="400"/>
        <w:ind w:left="164"/>
      </w:pPr>
      <w:r>
        <w:pict>
          <v:group style="position:absolute;margin-left:85.1pt;margin-top:-3.66247pt;width:425.1pt;height:0pt;mso-position-horizontal-relative:page;mso-position-vertical-relative:paragraph;z-index:-1064" coordorigin="1702,-73" coordsize="8502,0">
            <v:shape style="position:absolute;left:1702;top:-73;width:8502;height:0" coordorigin="1702,-73" coordsize="8502,0" path="m1702,-73l10204,-73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position w:val="2"/>
          <w:sz w:val="32"/>
          <w:szCs w:val="32"/>
        </w:rPr>
        <w:t>A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n</w:t>
      </w:r>
      <w:r>
        <w:rPr>
          <w:rFonts w:cs="Arial Black" w:hAnsi="Arial Black" w:eastAsia="Arial Black" w:ascii="Arial Black"/>
          <w:b/>
          <w:spacing w:val="-7"/>
          <w:w w:val="100"/>
          <w:position w:val="2"/>
          <w:sz w:val="32"/>
          <w:szCs w:val="32"/>
        </w:rPr>
        <w:t>e</w:t>
      </w:r>
      <w:r>
        <w:rPr>
          <w:rFonts w:cs="Arial Black" w:hAnsi="Arial Black" w:eastAsia="Arial Black" w:ascii="Arial Black"/>
          <w:b/>
          <w:spacing w:val="-7"/>
          <w:w w:val="100"/>
          <w:position w:val="2"/>
          <w:sz w:val="32"/>
          <w:szCs w:val="32"/>
        </w:rPr>
        <w:t>x</w:t>
      </w:r>
      <w:r>
        <w:rPr>
          <w:rFonts w:cs="Arial Black" w:hAnsi="Arial Black" w:eastAsia="Arial Black" w:ascii="Arial Black"/>
          <w:b/>
          <w:spacing w:val="1"/>
          <w:w w:val="100"/>
          <w:position w:val="2"/>
          <w:sz w:val="32"/>
          <w:szCs w:val="32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position w:val="2"/>
          <w:sz w:val="32"/>
          <w:szCs w:val="32"/>
        </w:rPr>
        <w:t>s</w:t>
      </w:r>
      <w:r>
        <w:rPr>
          <w:rFonts w:cs="Arial Black" w:hAnsi="Arial Black" w:eastAsia="Arial Black" w:ascii="Arial Black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63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ítulo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primer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anexo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3152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anexo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hub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uga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7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anexo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pág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aunque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equ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queda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 w:right="93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uego</w:t>
      </w:r>
      <w:r>
        <w:rPr>
          <w:rFonts w:cs="Arial" w:hAnsi="Arial" w:eastAsia="Arial" w:ascii="Arial"/>
          <w:i/>
          <w:color w:val="003366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i/>
          <w:color w:val="003366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nuevas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pág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62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Hi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torial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ocumento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19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érco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ubre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2007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egunda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584" w:right="91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242"/>
        <w:ind w:left="2584" w:right="26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ódu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123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21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embre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2007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v1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584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64" w:right="262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Fecha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vers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negr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endo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hecho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secc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ener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ol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ones”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ecer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echa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hayan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4"/>
          <w:w w:val="100"/>
          <w:sz w:val="22"/>
          <w:szCs w:val="22"/>
        </w:rPr>
        <w:t>z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ó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descub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vados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557pt;width:425.1pt;height:0pt;mso-position-horizontal-relative:page;mso-position-vertical-relative:paragraph;z-index:-1061" coordorigin="1702,371" coordsize="8502,0">
            <v:shape style="position:absolute;left:1702;top:371;width:8502;height:0" coordorigin="1702,371" coordsize="8502,0" path="m1702,371l10204,371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erencias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otros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documentos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5769"/>
      </w:pPr>
      <w:r>
        <w:rPr>
          <w:rFonts w:cs="Arial Black" w:hAnsi="Arial Black" w:eastAsia="Arial Black" w:ascii="Arial Black"/>
          <w:b/>
          <w:spacing w:val="3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n</w:t>
      </w:r>
      <w:r>
        <w:rPr>
          <w:rFonts w:cs="Arial Black" w:hAnsi="Arial Black" w:eastAsia="Arial Black" w:ascii="Arial Black"/>
          <w:b/>
          <w:spacing w:val="-1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um</w:t>
      </w:r>
      <w:r>
        <w:rPr>
          <w:rFonts w:cs="Arial Black" w:hAnsi="Arial Black" w:eastAsia="Arial Black" w:ascii="Arial Black"/>
          <w:b/>
          <w:spacing w:val="2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9"/>
        <w:ind w:left="1864" w:right="9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ander</w:t>
      </w:r>
      <w:r>
        <w:rPr>
          <w:rFonts w:cs="Arial" w:hAnsi="Arial" w:eastAsia="Arial" w:ascii="Arial"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anual</w:t>
      </w:r>
      <w:r>
        <w:rPr>
          <w:rFonts w:cs="Arial" w:hAnsi="Arial" w:eastAsia="Arial" w:ascii="Arial"/>
          <w:i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1998.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970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0185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9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Joaqu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López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ascua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ecc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1"/>
        <w:ind w:left="1864" w:right="803"/>
        <w:sectPr>
          <w:pgMar w:header="604" w:footer="694" w:top="1440" w:bottom="280" w:left="1540" w:right="1580"/>
          <w:pgSz w:w="11900" w:h="16840"/>
        </w:sectPr>
      </w:pP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nanc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2001.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84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3066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3875"/>
      </w:pP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oc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u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ment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-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er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ados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1"/>
        <w:ind w:left="1864" w:right="848"/>
      </w:pP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qu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”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8.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2731"/>
      </w:pP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uebas”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abo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64"/>
      </w:pPr>
      <w:r>
        <w:pict>
          <v:group style="position:absolute;margin-left:85.1pt;margin-top:18.457pt;width:425.1pt;height:0pt;mso-position-horizontal-relative:page;mso-position-vertical-relative:paragraph;z-index:-1060" coordorigin="1702,369" coordsize="8502,0">
            <v:shape style="position:absolute;left:1702;top:369;width:8502;height:0" coordorigin="1702,369" coordsize="8502,0" path="m1702,369l10204,369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Glo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ario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términos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73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epar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amen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condu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ocesos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dos.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66"/>
        <w:ind w:left="1864" w:right="515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os: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8"/>
        <w:ind w:left="1864" w:right="78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ecu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sos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ocesos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68"/>
        <w:ind w:left="1864" w:right="515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os: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before="5"/>
        <w:ind w:left="164"/>
      </w:pPr>
      <w:r>
        <w:pict>
          <v:group style="position:absolute;margin-left:85.1pt;margin-top:18.807pt;width:425.1pt;height:0pt;mso-position-horizontal-relative:page;mso-position-vertical-relative:paragraph;z-index:-1059" coordorigin="1702,376" coordsize="8502,0">
            <v:shape style="position:absolute;left:1702;top:376;width:8502;height:0" coordorigin="1702,376" coordsize="8502,0" path="m1702,376l10204,376e" filled="f" stroked="t" strokeweight="1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igni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icado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los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elementos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notación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grá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ica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3168"/>
      </w:pP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-1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reotip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do</w:t>
      </w:r>
      <w:r>
        <w:rPr>
          <w:rFonts w:cs="Arial Black" w:hAnsi="Arial Black" w:eastAsia="Arial Black" w:ascii="Arial Black"/>
          <w:b/>
          <w:spacing w:val="-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U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ML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u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ilizado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5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ene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cen</w:t>
      </w:r>
      <w:r>
        <w:rPr>
          <w:rFonts w:cs="Arial" w:hAnsi="Arial" w:eastAsia="Arial" w:ascii="Arial"/>
          <w:i/>
          <w:color w:val="003366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gún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deben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cado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uso]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both"/>
        <w:ind w:left="1864" w:right="1979"/>
      </w:pPr>
      <w:r>
        <w:rPr>
          <w:rFonts w:cs="Arial Black" w:hAnsi="Arial Black" w:eastAsia="Arial Black" w:ascii="Arial Black"/>
          <w:b/>
          <w:spacing w:val="3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igni</w:t>
      </w:r>
      <w:r>
        <w:rPr>
          <w:rFonts w:cs="Arial Black" w:hAnsi="Arial Black" w:eastAsia="Arial Black" w:ascii="Arial Black"/>
          <w:b/>
          <w:spacing w:val="1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icado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de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l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elem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ntos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No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b/>
          <w:spacing w:val="2"/>
          <w:w w:val="100"/>
          <w:sz w:val="24"/>
          <w:szCs w:val="24"/>
        </w:rPr>
        <w:t>U</w:t>
      </w:r>
      <w:r>
        <w:rPr>
          <w:rFonts w:cs="Arial Black" w:hAnsi="Arial Black" w:eastAsia="Arial Black" w:ascii="Arial Black"/>
          <w:b/>
          <w:spacing w:val="0"/>
          <w:w w:val="100"/>
          <w:sz w:val="24"/>
          <w:szCs w:val="24"/>
        </w:rPr>
        <w:t>ML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59"/>
        <w:ind w:left="1864" w:right="98"/>
      </w:pP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[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ocas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docu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hacen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por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1864" w:right="101"/>
      </w:pP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uando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conven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can</w:t>
      </w:r>
      <w:r>
        <w:rPr>
          <w:rFonts w:cs="Arial" w:hAnsi="Arial" w:eastAsia="Arial" w:ascii="Arial"/>
          <w:i/>
          <w:color w:val="003366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aquí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eg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pa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convenc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ones</w:t>
      </w:r>
      <w:r>
        <w:rPr>
          <w:rFonts w:cs="Arial" w:hAnsi="Arial" w:eastAsia="Arial" w:ascii="Arial"/>
          <w:i/>
          <w:color w:val="003366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color w:val="003366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ona</w:t>
      </w:r>
      <w:r>
        <w:rPr>
          <w:rFonts w:cs="Arial" w:hAnsi="Arial" w:eastAsia="Arial" w:ascii="Arial"/>
          <w:i/>
          <w:color w:val="003366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color w:val="003366"/>
          <w:spacing w:val="0"/>
          <w:w w:val="100"/>
          <w:sz w:val="22"/>
          <w:szCs w:val="22"/>
        </w:rPr>
        <w:t>es]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sectPr>
      <w:pgMar w:header="604" w:footer="694" w:top="1480" w:bottom="280" w:left="1540" w:right="158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3pt;margin-top:796.307pt;width:69.5107pt;height:11pt;mso-position-horizontal-relative:page;mso-position-vertical-relative:page;z-index:-10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Página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23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3pt;margin-top:796.307pt;width:69.5107pt;height:11pt;mso-position-horizontal-relative:page;mso-position-vertical-relative:page;z-index:-10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Página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23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2.7pt;margin-top:30.2pt;width:140.4pt;height:45.3pt;mso-position-horizontal-relative:page;mso-position-vertical-relative:page;z-index:-1098">
          <v:imagedata o:title="" r:id="rId1"/>
        </v:shape>
      </w:pict>
    </w:r>
    <w:r>
      <w:pict>
        <v:shape type="#_x0000_t202" style="position:absolute;margin-left:342.3pt;margin-top:35.6072pt;width:169.024pt;height:31.7pt;mso-position-horizontal-relative:page;mso-position-vertical-relative:page;z-index:-109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552"/>
                </w:pP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[Nombre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del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Proyecto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Asociad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-2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Plan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Desarrollo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Sof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18"/>
                    <w:szCs w:val="18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re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–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[v1.1]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"/>
                  <w:ind w:left="166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Grupo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Ingeniería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2.7pt;margin-top:30.2pt;width:140.4pt;height:45.3pt;mso-position-horizontal-relative:page;mso-position-vertical-relative:page;z-index:-1096">
          <v:imagedata o:title="" r:id="rId1"/>
        </v:shape>
      </w:pict>
    </w:r>
    <w:r>
      <w:pict>
        <v:shape type="#_x0000_t202" style="position:absolute;margin-left:342.3pt;margin-top:35.6072pt;width:169.024pt;height:31.7pt;mso-position-horizontal-relative:page;mso-position-vertical-relative:page;z-index:-109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552"/>
                </w:pP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[Nombre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del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Proyecto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Asociad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-2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Plan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Desarrollo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Sof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18"/>
                    <w:szCs w:val="18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re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–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[v1.1]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"/>
                  <w:ind w:left="166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Grupo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Ingeniería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2.7pt;margin-top:30.2pt;width:140.4pt;height:45.3pt;mso-position-horizontal-relative:page;mso-position-vertical-relative:page;z-index:-1092">
          <v:imagedata o:title="" r:id="rId1"/>
        </v:shape>
      </w:pict>
    </w:r>
    <w:r>
      <w:pict>
        <v:shape type="#_x0000_t202" style="position:absolute;margin-left:342.3pt;margin-top:35.6072pt;width:169.024pt;height:31.7pt;mso-position-horizontal-relative:page;mso-position-vertical-relative:page;z-index:-10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552"/>
                </w:pP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[Nombre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del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Proyecto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Asociad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-2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Plan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Desarrollo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Sof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18"/>
                    <w:szCs w:val="18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re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–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[v1.1]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"/>
                  <w:ind w:left="166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Grupo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Ingeniería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2.7pt;margin-top:30.2pt;width:140.4pt;height:45.3pt;mso-position-horizontal-relative:page;mso-position-vertical-relative:page;z-index:-1090">
          <v:imagedata o:title="" r:id="rId1"/>
        </v:shape>
      </w:pict>
    </w:r>
    <w:r>
      <w:pict>
        <v:shape type="#_x0000_t202" style="position:absolute;margin-left:342.3pt;margin-top:35.6072pt;width:169.024pt;height:31.7pt;mso-position-horizontal-relative:page;mso-position-vertical-relative:page;z-index:-10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552"/>
                </w:pP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[Nombre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del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Proyecto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Asociad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-2"/>
                    <w:w w:val="100"/>
                    <w:sz w:val="18"/>
                    <w:szCs w:val="1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Plan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Desarrollo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Sof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18"/>
                    <w:szCs w:val="18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re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–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i/>
                    <w:color w:val="003366"/>
                    <w:spacing w:val="0"/>
                    <w:w w:val="100"/>
                    <w:sz w:val="18"/>
                    <w:szCs w:val="18"/>
                  </w:rPr>
                  <w:t>[v1.1]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before="1"/>
                  <w:ind w:left="1660" w:right="-27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Grupo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de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18"/>
                    <w:szCs w:val="18"/>
                  </w:rPr>
                  <w:t>Ingeniería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3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_rels/header4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